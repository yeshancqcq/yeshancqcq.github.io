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3265"/>
        <w:gridCol w:w="1844"/>
        <w:gridCol w:w="1704"/>
        <w:gridCol w:w="1384"/>
      </w:tblGrid>
      <w:tr w:rsidR="006D7B96" w:rsidRPr="00FB056E" w:rsidTr="00D07994">
        <w:trPr>
          <w:trHeight w:val="318"/>
        </w:trPr>
        <w:tc>
          <w:tcPr>
            <w:tcW w:w="2265" w:type="dxa"/>
            <w:vMerge w:val="restart"/>
            <w:tcBorders>
              <w:bottom w:val="single" w:sz="4" w:space="0" w:color="auto"/>
            </w:tcBorders>
          </w:tcPr>
          <w:p w:rsidR="006D7B96" w:rsidRPr="006D7B96" w:rsidRDefault="006D7B96" w:rsidP="00EE2EA4">
            <w:pPr>
              <w:jc w:val="left"/>
              <w:rPr>
                <w:rFonts w:ascii="Times New Roman" w:eastAsia="Apple LiSung Light" w:hAnsi="Times New Roman" w:cs="Times New Roman"/>
                <w:b/>
                <w:sz w:val="16"/>
                <w:szCs w:val="20"/>
              </w:rPr>
            </w:pPr>
            <w:r w:rsidRPr="006D7B96">
              <w:rPr>
                <w:rFonts w:ascii="Times New Roman" w:eastAsia="Apple LiSung Light" w:hAnsi="Times New Roman" w:cs="Times New Roman" w:hint="eastAsia"/>
                <w:b/>
                <w:sz w:val="40"/>
                <w:szCs w:val="20"/>
              </w:rPr>
              <w:t>S</w:t>
            </w:r>
            <w:r w:rsidRPr="006D7B96">
              <w:rPr>
                <w:rFonts w:ascii="Times New Roman" w:eastAsia="Apple LiSung Light" w:hAnsi="Times New Roman" w:cs="Times New Roman"/>
                <w:b/>
                <w:sz w:val="40"/>
                <w:szCs w:val="20"/>
              </w:rPr>
              <w:t>han Ye</w:t>
            </w:r>
          </w:p>
        </w:tc>
        <w:tc>
          <w:tcPr>
            <w:tcW w:w="5109" w:type="dxa"/>
            <w:gridSpan w:val="2"/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8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b/>
                <w:sz w:val="18"/>
                <w:szCs w:val="20"/>
              </w:rPr>
              <w:t>Address:</w:t>
            </w:r>
            <w:r w:rsidRPr="006D7B96">
              <w:rPr>
                <w:rFonts w:ascii="Times New Roman" w:eastAsia="Apple LiSung Light" w:hAnsi="Times New Roman" w:cs="Times New Roman"/>
                <w:sz w:val="18"/>
                <w:szCs w:val="20"/>
              </w:rPr>
              <w:t xml:space="preserve"> 1215 W. Dayton St, Madison, WI 53706</w:t>
            </w:r>
          </w:p>
        </w:tc>
        <w:tc>
          <w:tcPr>
            <w:tcW w:w="3088" w:type="dxa"/>
            <w:gridSpan w:val="2"/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8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b/>
                <w:sz w:val="18"/>
                <w:szCs w:val="20"/>
              </w:rPr>
              <w:t>Phone:</w:t>
            </w:r>
            <w:r w:rsidRPr="006D7B96">
              <w:rPr>
                <w:rFonts w:ascii="Times New Roman" w:eastAsia="Apple LiSung Light" w:hAnsi="Times New Roman" w:cs="Times New Roman"/>
                <w:sz w:val="18"/>
                <w:szCs w:val="20"/>
              </w:rPr>
              <w:t xml:space="preserve"> 734-548-0205</w:t>
            </w:r>
          </w:p>
        </w:tc>
      </w:tr>
      <w:tr w:rsidR="006D7B96" w:rsidRPr="00FB056E" w:rsidTr="00D07994">
        <w:trPr>
          <w:trHeight w:val="169"/>
        </w:trPr>
        <w:tc>
          <w:tcPr>
            <w:tcW w:w="2265" w:type="dxa"/>
            <w:vMerge/>
            <w:tcBorders>
              <w:bottom w:val="single" w:sz="4" w:space="0" w:color="auto"/>
            </w:tcBorders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6"/>
                <w:szCs w:val="20"/>
              </w:rPr>
            </w:pPr>
          </w:p>
        </w:tc>
        <w:tc>
          <w:tcPr>
            <w:tcW w:w="5109" w:type="dxa"/>
            <w:gridSpan w:val="2"/>
            <w:tcBorders>
              <w:bottom w:val="single" w:sz="4" w:space="0" w:color="auto"/>
            </w:tcBorders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8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b/>
                <w:sz w:val="18"/>
                <w:szCs w:val="20"/>
              </w:rPr>
              <w:t>Website:</w:t>
            </w:r>
            <w:r w:rsidRPr="00DB253D">
              <w:rPr>
                <w:rFonts w:ascii="Times New Roman" w:eastAsia="Apple LiSung Light" w:hAnsi="Times New Roman" w:cs="Times New Roman"/>
                <w:i/>
                <w:sz w:val="18"/>
                <w:szCs w:val="20"/>
              </w:rPr>
              <w:t xml:space="preserve"> https://yeshancqcq.github.io/</w:t>
            </w: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8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b/>
                <w:sz w:val="18"/>
                <w:szCs w:val="20"/>
              </w:rPr>
              <w:t>Email:</w:t>
            </w:r>
            <w:r w:rsidRPr="006D7B96">
              <w:rPr>
                <w:rFonts w:ascii="Times New Roman" w:eastAsia="Apple LiSung Light" w:hAnsi="Times New Roman" w:cs="Times New Roman"/>
                <w:sz w:val="18"/>
                <w:szCs w:val="20"/>
              </w:rPr>
              <w:t xml:space="preserve"> shan.ye@wisc.edu</w:t>
            </w:r>
          </w:p>
        </w:tc>
      </w:tr>
      <w:tr w:rsidR="009C4358" w:rsidRPr="00FB056E" w:rsidTr="0066447F">
        <w:trPr>
          <w:trHeight w:val="169"/>
        </w:trPr>
        <w:tc>
          <w:tcPr>
            <w:tcW w:w="10462" w:type="dxa"/>
            <w:gridSpan w:val="5"/>
          </w:tcPr>
          <w:p w:rsidR="009C4358" w:rsidRPr="00D07994" w:rsidRDefault="009C4358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EDUCATION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9C4358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University of Wisconsin-Madison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Ph.D. in Geoscience</w:t>
            </w:r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2018 - 2022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9C4358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University of Tulsa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M.S. in Geoscience</w:t>
            </w:r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2016 - 2018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9C4358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University of Michigan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B.S. in Earth and Environmental Sciences</w:t>
            </w:r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2013 - 2015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9C4358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The Pennsylvania State University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proofErr w:type="spellStart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GIS</w:t>
            </w:r>
            <w:r w:rsidR="007B78BE">
              <w:rPr>
                <w:rFonts w:ascii="Times New Roman" w:eastAsia="Apple LiSung Light" w:hAnsi="Times New Roman" w:cs="Times New Roman"/>
                <w:sz w:val="21"/>
                <w:szCs w:val="20"/>
              </w:rPr>
              <w:t>cience</w:t>
            </w:r>
            <w:proofErr w:type="spellEnd"/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2011 - 2013</w:t>
            </w:r>
          </w:p>
        </w:tc>
      </w:tr>
      <w:tr w:rsidR="009C4358" w:rsidRPr="00FB056E" w:rsidTr="0066447F">
        <w:trPr>
          <w:trHeight w:val="169"/>
        </w:trPr>
        <w:tc>
          <w:tcPr>
            <w:tcW w:w="10462" w:type="dxa"/>
            <w:gridSpan w:val="5"/>
          </w:tcPr>
          <w:p w:rsidR="009C4358" w:rsidRPr="00D07994" w:rsidRDefault="006662F8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CURRENT PROJECTS</w:t>
            </w:r>
            <w:r w:rsidR="00FB056E" w:rsidRPr="00D07994">
              <w:rPr>
                <w:rFonts w:ascii="Times New Roman" w:eastAsia="Apple LiSung Light" w:hAnsi="Times New Roman" w:cs="Times New Roman"/>
                <w:b/>
                <w:szCs w:val="20"/>
                <w:u w:val="single"/>
              </w:rPr>
              <w:t xml:space="preserve"> </w:t>
            </w:r>
            <w:r w:rsidR="00FB056E" w:rsidRPr="00D07994">
              <w:rPr>
                <w:rFonts w:ascii="Times New Roman" w:eastAsia="Apple LiSung Light" w:hAnsi="Times New Roman" w:cs="Times New Roman"/>
                <w:sz w:val="21"/>
                <w:szCs w:val="20"/>
                <w:u w:val="single"/>
              </w:rPr>
              <w:t>(EarthCube Research Assistant</w:t>
            </w:r>
            <w:r w:rsidR="00EE2EA4">
              <w:rPr>
                <w:rFonts w:ascii="Times New Roman" w:eastAsia="Apple LiSung Light" w:hAnsi="Times New Roman" w:cs="Times New Roman"/>
                <w:sz w:val="21"/>
                <w:szCs w:val="20"/>
                <w:u w:val="single"/>
              </w:rPr>
              <w:t xml:space="preserve"> at UW-Madison</w:t>
            </w:r>
            <w:r w:rsidR="00FB056E" w:rsidRPr="00D07994">
              <w:rPr>
                <w:rFonts w:ascii="Times New Roman" w:eastAsia="Apple LiSung Light" w:hAnsi="Times New Roman" w:cs="Times New Roman"/>
                <w:sz w:val="21"/>
                <w:szCs w:val="20"/>
                <w:u w:val="single"/>
              </w:rPr>
              <w:t>)</w:t>
            </w:r>
          </w:p>
        </w:tc>
      </w:tr>
      <w:tr w:rsidR="00FB056E" w:rsidRPr="00FB056E" w:rsidTr="0066447F">
        <w:trPr>
          <w:trHeight w:val="169"/>
        </w:trPr>
        <w:tc>
          <w:tcPr>
            <w:tcW w:w="5530" w:type="dxa"/>
            <w:gridSpan w:val="2"/>
          </w:tcPr>
          <w:p w:rsidR="00FB056E" w:rsidRPr="00FB056E" w:rsidRDefault="00FB056E" w:rsidP="00D07994">
            <w:pPr>
              <w:ind w:rightChars="-57" w:right="-137" w:firstLineChars="100" w:firstLine="210"/>
              <w:jc w:val="lef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 xml:space="preserve">Sparrow </w:t>
            </w:r>
            <w:r w:rsidR="00E666C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 xml:space="preserve">Cyberinfrastructure </w:t>
            </w: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– Cosmo Branch</w:t>
            </w:r>
          </w:p>
        </w:tc>
        <w:tc>
          <w:tcPr>
            <w:tcW w:w="4932" w:type="dxa"/>
            <w:gridSpan w:val="3"/>
          </w:tcPr>
          <w:p w:rsidR="00FB056E" w:rsidRPr="00FB056E" w:rsidRDefault="0066447F" w:rsidP="006D7B96">
            <w:pPr>
              <w:ind w:rightChars="-57" w:right="-137"/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https://sparrow-data.org/</w:t>
            </w:r>
          </w:p>
        </w:tc>
      </w:tr>
      <w:tr w:rsidR="009C4358" w:rsidRPr="00FB056E" w:rsidTr="0066447F">
        <w:trPr>
          <w:trHeight w:val="169"/>
        </w:trPr>
        <w:tc>
          <w:tcPr>
            <w:tcW w:w="10462" w:type="dxa"/>
            <w:gridSpan w:val="5"/>
          </w:tcPr>
          <w:p w:rsidR="00014EB6" w:rsidRPr="00FB056E" w:rsidRDefault="006662F8" w:rsidP="006D7B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Developing the database for inter-institutional geochemical data sharing (Postgres/</w:t>
            </w:r>
            <w:proofErr w:type="spellStart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PostGIS</w:t>
            </w:r>
            <w:proofErr w:type="spellEnd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)</w:t>
            </w:r>
          </w:p>
          <w:p w:rsidR="006662F8" w:rsidRPr="00FB056E" w:rsidRDefault="006662F8" w:rsidP="006D7B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Frontend functions, especially</w:t>
            </w:r>
            <w:r w:rsidR="00EE2EA4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data-submission forms and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interaction maps (JavaScript)</w:t>
            </w:r>
          </w:p>
          <w:p w:rsidR="006662F8" w:rsidRPr="00FB056E" w:rsidRDefault="006662F8" w:rsidP="006D7B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Backend functions including the data uploading pipeline (Python)</w:t>
            </w:r>
          </w:p>
        </w:tc>
      </w:tr>
      <w:tr w:rsidR="00FB056E" w:rsidRPr="00FB056E" w:rsidTr="0066447F">
        <w:trPr>
          <w:trHeight w:val="169"/>
        </w:trPr>
        <w:tc>
          <w:tcPr>
            <w:tcW w:w="5530" w:type="dxa"/>
            <w:gridSpan w:val="2"/>
          </w:tcPr>
          <w:p w:rsidR="00FB056E" w:rsidRPr="00FB056E" w:rsidRDefault="00FB056E" w:rsidP="00D07994">
            <w:pPr>
              <w:ind w:firstLineChars="100" w:firstLine="210"/>
              <w:jc w:val="lef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GeoDeepDive</w:t>
            </w:r>
          </w:p>
        </w:tc>
        <w:tc>
          <w:tcPr>
            <w:tcW w:w="4932" w:type="dxa"/>
            <w:gridSpan w:val="3"/>
          </w:tcPr>
          <w:p w:rsidR="00FB056E" w:rsidRPr="00FB056E" w:rsidRDefault="0066447F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https://geodeepdive.org/</w:t>
            </w:r>
          </w:p>
        </w:tc>
      </w:tr>
      <w:tr w:rsidR="00C74BD9" w:rsidRPr="00FB056E" w:rsidTr="0066447F">
        <w:trPr>
          <w:trHeight w:val="169"/>
        </w:trPr>
        <w:tc>
          <w:tcPr>
            <w:tcW w:w="10462" w:type="dxa"/>
            <w:gridSpan w:val="5"/>
          </w:tcPr>
          <w:p w:rsidR="00C74BD9" w:rsidRPr="00FB056E" w:rsidRDefault="006662F8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Utilizing machine learning and natural language process to extract spatiotemporal data from published papers regarding ice-rafted debris in order to reconstruct the paleoclimate in the past 5 million years.</w:t>
            </w:r>
          </w:p>
        </w:tc>
      </w:tr>
      <w:tr w:rsidR="00FB056E" w:rsidRPr="00FB056E" w:rsidTr="0066447F">
        <w:trPr>
          <w:trHeight w:val="169"/>
        </w:trPr>
        <w:tc>
          <w:tcPr>
            <w:tcW w:w="5530" w:type="dxa"/>
            <w:gridSpan w:val="2"/>
          </w:tcPr>
          <w:p w:rsidR="00FB056E" w:rsidRPr="00FB056E" w:rsidRDefault="00FB056E" w:rsidP="00D07994">
            <w:pPr>
              <w:ind w:firstLineChars="100" w:firstLine="210"/>
              <w:jc w:val="lef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Macrostrat</w:t>
            </w:r>
          </w:p>
        </w:tc>
        <w:tc>
          <w:tcPr>
            <w:tcW w:w="4932" w:type="dxa"/>
            <w:gridSpan w:val="3"/>
          </w:tcPr>
          <w:p w:rsidR="00FB056E" w:rsidRPr="00FB056E" w:rsidRDefault="0066447F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https://macrostrat.org/</w:t>
            </w:r>
          </w:p>
        </w:tc>
      </w:tr>
      <w:tr w:rsidR="00C74BD9" w:rsidRPr="00FB056E" w:rsidTr="0066447F">
        <w:trPr>
          <w:trHeight w:val="169"/>
        </w:trPr>
        <w:tc>
          <w:tcPr>
            <w:tcW w:w="10462" w:type="dxa"/>
            <w:gridSpan w:val="5"/>
          </w:tcPr>
          <w:p w:rsidR="00A4016E" w:rsidRDefault="006662F8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Validat</w:t>
            </w:r>
            <w:r w:rsidR="00FB056E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ing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the Cretaceous age model of </w:t>
            </w:r>
            <w:r w:rsidR="00EE2EA4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the </w:t>
            </w:r>
            <w:r w:rsidR="00FB056E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Macrostrat geospatial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</w:t>
            </w:r>
            <w:r w:rsid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>a</w:t>
            </w:r>
            <w:bookmarkStart w:id="0" w:name="_GoBack"/>
            <w:bookmarkEnd w:id="0"/>
            <w:r w:rsid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nd sedimentology 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database</w:t>
            </w:r>
          </w:p>
          <w:p w:rsidR="00EE2EA4" w:rsidRDefault="00EE2EA4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Com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piling new polygons and stratigraphic columns of Cretaceous to enhance the spatial resolution</w:t>
            </w:r>
          </w:p>
          <w:p w:rsidR="00C74BD9" w:rsidRPr="00FB056E" w:rsidRDefault="006662F8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Wrote </w:t>
            </w:r>
            <w:r w:rsidR="00FB056E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the instruction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for the Macrostrat API</w:t>
            </w:r>
          </w:p>
        </w:tc>
      </w:tr>
      <w:tr w:rsidR="00C74BD9" w:rsidRPr="00FB056E" w:rsidTr="0066447F">
        <w:trPr>
          <w:trHeight w:val="169"/>
        </w:trPr>
        <w:tc>
          <w:tcPr>
            <w:tcW w:w="10462" w:type="dxa"/>
            <w:gridSpan w:val="5"/>
          </w:tcPr>
          <w:p w:rsidR="00C74BD9" w:rsidRPr="00D07994" w:rsidRDefault="00C74BD9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 xml:space="preserve">TEACHING </w:t>
            </w:r>
            <w:r w:rsid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&amp;</w:t>
            </w: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 xml:space="preserve"> LEADERSHIP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C74BD9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Temporary Instructor of GIS</w:t>
            </w:r>
            <w:r w:rsidR="0034044B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class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University of Tulsa</w:t>
            </w:r>
          </w:p>
        </w:tc>
        <w:tc>
          <w:tcPr>
            <w:tcW w:w="1384" w:type="dxa"/>
          </w:tcPr>
          <w:p w:rsidR="00C74BD9" w:rsidRPr="00FB056E" w:rsidRDefault="00FE1F0C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Spring</w:t>
            </w:r>
            <w:r w:rsidR="00C74BD9"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 xml:space="preserve"> 2018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C74BD9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President of AAPG University of Tulsa Chapter</w:t>
            </w:r>
          </w:p>
        </w:tc>
        <w:tc>
          <w:tcPr>
            <w:tcW w:w="1384" w:type="dxa"/>
          </w:tcPr>
          <w:p w:rsidR="00C74BD9" w:rsidRPr="00FB056E" w:rsidRDefault="00C74BD9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2017 - 2018</w:t>
            </w:r>
          </w:p>
        </w:tc>
      </w:tr>
      <w:tr w:rsidR="00445D97" w:rsidRPr="00FB056E" w:rsidTr="0066447F">
        <w:trPr>
          <w:trHeight w:val="169"/>
        </w:trPr>
        <w:tc>
          <w:tcPr>
            <w:tcW w:w="9078" w:type="dxa"/>
            <w:gridSpan w:val="4"/>
          </w:tcPr>
          <w:p w:rsidR="00445D97" w:rsidRPr="00FB056E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T</w:t>
            </w:r>
            <w:r w:rsidR="00445D97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eam member (geologist, GIS analyst) of Imperial Barrel Award competition</w:t>
            </w:r>
          </w:p>
        </w:tc>
        <w:tc>
          <w:tcPr>
            <w:tcW w:w="1384" w:type="dxa"/>
          </w:tcPr>
          <w:p w:rsidR="00445D97" w:rsidRPr="00FB056E" w:rsidRDefault="00445D97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Spring 2017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34044B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Social science course a</w:t>
            </w:r>
            <w:r w:rsidR="00C74BD9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ssistant (TA)</w:t>
            </w:r>
            <w:r w:rsid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and research group facilitator</w:t>
            </w:r>
            <w:r w:rsidR="00C74BD9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University of Michigan</w:t>
            </w:r>
          </w:p>
        </w:tc>
        <w:tc>
          <w:tcPr>
            <w:tcW w:w="1384" w:type="dxa"/>
          </w:tcPr>
          <w:p w:rsidR="00C74BD9" w:rsidRPr="00FB056E" w:rsidRDefault="00C74BD9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2014 - 2015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GIS teaching intern</w:t>
            </w:r>
            <w:r w:rsidR="00C74BD9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Penn State University</w:t>
            </w:r>
          </w:p>
        </w:tc>
        <w:tc>
          <w:tcPr>
            <w:tcW w:w="1384" w:type="dxa"/>
          </w:tcPr>
          <w:p w:rsidR="00C74BD9" w:rsidRPr="00FB056E" w:rsidRDefault="00C74BD9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Fall 2012</w:t>
            </w:r>
          </w:p>
        </w:tc>
      </w:tr>
      <w:tr w:rsidR="00445D97" w:rsidRPr="00FB056E" w:rsidTr="0066447F">
        <w:trPr>
          <w:trHeight w:val="169"/>
        </w:trPr>
        <w:tc>
          <w:tcPr>
            <w:tcW w:w="10462" w:type="dxa"/>
            <w:gridSpan w:val="5"/>
          </w:tcPr>
          <w:p w:rsidR="00445D97" w:rsidRPr="00FB056E" w:rsidRDefault="00317369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(Co</w:t>
            </w:r>
            <w:r w:rsidR="00445D97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-)organizer of multiple workshops on spatial analysis, web mapping and cartographic design</w:t>
            </w:r>
          </w:p>
        </w:tc>
      </w:tr>
      <w:tr w:rsidR="00445D97" w:rsidRPr="00FB056E" w:rsidTr="0066447F">
        <w:trPr>
          <w:trHeight w:val="169"/>
        </w:trPr>
        <w:tc>
          <w:tcPr>
            <w:tcW w:w="10462" w:type="dxa"/>
            <w:gridSpan w:val="5"/>
          </w:tcPr>
          <w:p w:rsidR="00445D97" w:rsidRPr="00D07994" w:rsidRDefault="00445D97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SKILLS</w:t>
            </w:r>
          </w:p>
        </w:tc>
      </w:tr>
      <w:tr w:rsidR="00FE1F0C" w:rsidRPr="00FB056E" w:rsidTr="0066447F">
        <w:trPr>
          <w:trHeight w:val="169"/>
        </w:trPr>
        <w:tc>
          <w:tcPr>
            <w:tcW w:w="10462" w:type="dxa"/>
            <w:gridSpan w:val="5"/>
          </w:tcPr>
          <w:p w:rsidR="00FE1F0C" w:rsidRPr="00FB056E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Programming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: Python, R, HTML, CSS, JavaScript, C++, Java, SQL</w:t>
            </w:r>
          </w:p>
          <w:p w:rsidR="00FE1F0C" w:rsidRPr="00FB056E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Software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: ArcGIS, QGIS, </w:t>
            </w:r>
            <w:proofErr w:type="spellStart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GeoDa</w:t>
            </w:r>
            <w:proofErr w:type="spellEnd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Petrel, Petra, ABAQUS, Illustrator, CorelDraw, Photoshop</w:t>
            </w:r>
          </w:p>
          <w:p w:rsidR="00FE1F0C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Specialties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: </w:t>
            </w:r>
            <w:proofErr w:type="spellStart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GIS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cience</w:t>
            </w:r>
            <w:proofErr w:type="spellEnd"/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climat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e</w:t>
            </w: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spatial analysis, cartography, geomechanics, numerical 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simulation</w:t>
            </w:r>
          </w:p>
          <w:p w:rsidR="00FE1F0C" w:rsidRPr="00FE1F0C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E1F0C">
              <w:rPr>
                <w:rFonts w:ascii="Times New Roman" w:eastAsia="Apple LiSung Light" w:hAnsi="Times New Roman" w:cs="Times New Roman"/>
                <w:b/>
                <w:sz w:val="21"/>
                <w:szCs w:val="20"/>
              </w:rPr>
              <w:t>Others</w:t>
            </w:r>
            <w:r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: </w:t>
            </w:r>
            <w:proofErr w:type="spellStart"/>
            <w:r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>WebGIS</w:t>
            </w:r>
            <w:proofErr w:type="spellEnd"/>
            <w:r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>, outreach writing, teaching, UI design, audio and video editing, field work</w:t>
            </w:r>
          </w:p>
        </w:tc>
      </w:tr>
      <w:tr w:rsidR="006D7B96" w:rsidRPr="00FB056E" w:rsidTr="0066447F">
        <w:trPr>
          <w:trHeight w:val="169"/>
        </w:trPr>
        <w:tc>
          <w:tcPr>
            <w:tcW w:w="5530" w:type="dxa"/>
            <w:gridSpan w:val="2"/>
          </w:tcPr>
          <w:p w:rsidR="006D7B96" w:rsidRPr="00D07994" w:rsidRDefault="006D7B96" w:rsidP="006D7B96">
            <w:pPr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 xml:space="preserve">RELEVANT </w:t>
            </w:r>
            <w:r w:rsidRPr="00D07994">
              <w:rPr>
                <w:rFonts w:ascii="Times New Roman" w:eastAsia="Apple LiSung Light" w:hAnsi="Times New Roman" w:cs="Times New Roman" w:hint="eastAsia"/>
                <w:b/>
                <w:sz w:val="22"/>
                <w:szCs w:val="20"/>
                <w:u w:val="single"/>
              </w:rPr>
              <w:t>O</w:t>
            </w: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 xml:space="preserve">NLINE </w:t>
            </w:r>
            <w:r w:rsid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&amp;</w:t>
            </w: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 xml:space="preserve"> SHORT COURSES</w:t>
            </w:r>
          </w:p>
        </w:tc>
        <w:tc>
          <w:tcPr>
            <w:tcW w:w="4932" w:type="dxa"/>
            <w:gridSpan w:val="3"/>
          </w:tcPr>
          <w:p w:rsidR="006D7B96" w:rsidRPr="00D07994" w:rsidRDefault="006D7B96" w:rsidP="0066447F">
            <w:pPr>
              <w:ind w:firstLineChars="50" w:firstLine="110"/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</w:pPr>
            <w:r w:rsidRPr="00D07994">
              <w:rPr>
                <w:rFonts w:ascii="Times New Roman" w:eastAsia="Apple LiSung Light" w:hAnsi="Times New Roman" w:cs="Times New Roman" w:hint="eastAsia"/>
                <w:b/>
                <w:sz w:val="22"/>
                <w:szCs w:val="20"/>
                <w:u w:val="single"/>
              </w:rPr>
              <w:t>P</w:t>
            </w:r>
            <w:r w:rsidRPr="00D07994"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  <w:t>ROFESSIONAL ORGANIZATIONS</w:t>
            </w:r>
          </w:p>
        </w:tc>
      </w:tr>
      <w:tr w:rsidR="006D7B96" w:rsidRPr="006D7B96" w:rsidTr="0066447F">
        <w:trPr>
          <w:trHeight w:val="169"/>
        </w:trPr>
        <w:tc>
          <w:tcPr>
            <w:tcW w:w="5530" w:type="dxa"/>
            <w:gridSpan w:val="2"/>
          </w:tcPr>
          <w:p w:rsid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D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ata science and machine learning (JHU)</w:t>
            </w:r>
          </w:p>
          <w:p w:rsid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A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lgorithm and data structure (UC San Diego)</w:t>
            </w:r>
          </w:p>
          <w:p w:rsid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proofErr w:type="spellStart"/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I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soAstro</w:t>
            </w:r>
            <w:proofErr w:type="spellEnd"/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geochronology (UW-Madison</w:t>
            </w:r>
            <w:r w:rsidR="0066447F">
              <w:rPr>
                <w:rFonts w:ascii="Times New Roman" w:eastAsia="Apple LiSung Light" w:hAnsi="Times New Roman" w:cs="Times New Roman"/>
                <w:sz w:val="21"/>
                <w:szCs w:val="20"/>
              </w:rPr>
              <w:t>/WWCC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)</w:t>
            </w:r>
          </w:p>
          <w:p w:rsid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G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eographic coordinates systems (</w:t>
            </w:r>
            <w:proofErr w:type="spellStart"/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Esri</w:t>
            </w:r>
            <w:proofErr w:type="spellEnd"/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)</w:t>
            </w:r>
          </w:p>
          <w:p w:rsidR="006D7B96" w:rsidRP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3D 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a</w:t>
            </w: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nalysis of 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s</w:t>
            </w: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urfaces and 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f</w:t>
            </w: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>eatures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Esri</w:t>
            </w:r>
            <w:proofErr w:type="spellEnd"/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)</w:t>
            </w:r>
          </w:p>
        </w:tc>
        <w:tc>
          <w:tcPr>
            <w:tcW w:w="4932" w:type="dxa"/>
            <w:gridSpan w:val="3"/>
          </w:tcPr>
          <w:p w:rsidR="006D7B96" w:rsidRDefault="0066447F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>American Association of Petroleum Geologists</w:t>
            </w:r>
          </w:p>
          <w:p w:rsidR="0066447F" w:rsidRDefault="0066447F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sz w:val="21"/>
                <w:szCs w:val="20"/>
              </w:rPr>
              <w:t>American Association of Geographers</w:t>
            </w:r>
          </w:p>
          <w:p w:rsidR="0066447F" w:rsidRDefault="0066447F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sz w:val="21"/>
                <w:szCs w:val="20"/>
              </w:rPr>
              <w:t>North American Cartographic Information Society</w:t>
            </w:r>
          </w:p>
          <w:p w:rsidR="0066447F" w:rsidRPr="0066447F" w:rsidRDefault="0066447F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sz w:val="21"/>
                <w:szCs w:val="20"/>
              </w:rPr>
              <w:t>Society for Sedimentary Geology</w:t>
            </w:r>
          </w:p>
        </w:tc>
      </w:tr>
    </w:tbl>
    <w:p w:rsidR="004A696D" w:rsidRPr="0080764A" w:rsidRDefault="00EE2EA4" w:rsidP="006D7B96">
      <w:pPr>
        <w:rPr>
          <w:rFonts w:ascii="Times New Roman" w:eastAsia="Apple LiSung Light" w:hAnsi="Times New Roman" w:cs="Times New Roman"/>
          <w:sz w:val="21"/>
          <w:szCs w:val="20"/>
        </w:rPr>
      </w:pPr>
    </w:p>
    <w:sectPr w:rsidR="004A696D" w:rsidRPr="0080764A" w:rsidSect="006D7B96">
      <w:pgSz w:w="11900" w:h="16840"/>
      <w:pgMar w:top="580" w:right="720" w:bottom="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LiSung Light"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071"/>
    <w:multiLevelType w:val="hybridMultilevel"/>
    <w:tmpl w:val="DDB027D0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C0B42"/>
    <w:multiLevelType w:val="hybridMultilevel"/>
    <w:tmpl w:val="AB7E952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DE7DE4"/>
    <w:multiLevelType w:val="hybridMultilevel"/>
    <w:tmpl w:val="D20254A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AE3281"/>
    <w:multiLevelType w:val="hybridMultilevel"/>
    <w:tmpl w:val="A85E8F8C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58"/>
    <w:rsid w:val="00014EB6"/>
    <w:rsid w:val="00046AE1"/>
    <w:rsid w:val="00282FCF"/>
    <w:rsid w:val="002C7386"/>
    <w:rsid w:val="002E3F2B"/>
    <w:rsid w:val="00317369"/>
    <w:rsid w:val="0034044B"/>
    <w:rsid w:val="00354099"/>
    <w:rsid w:val="00382152"/>
    <w:rsid w:val="004172D2"/>
    <w:rsid w:val="00445D97"/>
    <w:rsid w:val="004B06C4"/>
    <w:rsid w:val="00532BE5"/>
    <w:rsid w:val="00542A46"/>
    <w:rsid w:val="0066447F"/>
    <w:rsid w:val="006662F8"/>
    <w:rsid w:val="006D7B96"/>
    <w:rsid w:val="007B78BE"/>
    <w:rsid w:val="0080764A"/>
    <w:rsid w:val="008A7FFB"/>
    <w:rsid w:val="00955F68"/>
    <w:rsid w:val="009C4358"/>
    <w:rsid w:val="00A31A94"/>
    <w:rsid w:val="00A4016E"/>
    <w:rsid w:val="00A60019"/>
    <w:rsid w:val="00C74BD9"/>
    <w:rsid w:val="00CE4A9F"/>
    <w:rsid w:val="00D07994"/>
    <w:rsid w:val="00DA1258"/>
    <w:rsid w:val="00DB253D"/>
    <w:rsid w:val="00E666CE"/>
    <w:rsid w:val="00EE2EA4"/>
    <w:rsid w:val="00FA7320"/>
    <w:rsid w:val="00FB056E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A1217"/>
  <w14:defaultImageDpi w14:val="32767"/>
  <w15:chartTrackingRefBased/>
  <w15:docId w15:val="{11AC8020-6D54-FF4E-B7F4-E105CD82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35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1736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1736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E80461-C3A8-0D4A-B8FF-5B94E494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Shan</dc:creator>
  <cp:keywords/>
  <dc:description/>
  <cp:lastModifiedBy>Ye Shan</cp:lastModifiedBy>
  <cp:revision>5</cp:revision>
  <cp:lastPrinted>2019-08-20T02:58:00Z</cp:lastPrinted>
  <dcterms:created xsi:type="dcterms:W3CDTF">2019-08-20T02:58:00Z</dcterms:created>
  <dcterms:modified xsi:type="dcterms:W3CDTF">2019-10-07T22:32:00Z</dcterms:modified>
</cp:coreProperties>
</file>